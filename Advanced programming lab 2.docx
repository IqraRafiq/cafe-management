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FB6431" w:rsidP="00FB6431">
      <w:pPr>
        <w:pStyle w:val="Title"/>
      </w:pPr>
      <w:r>
        <w:t>Advanced programming</w:t>
      </w:r>
    </w:p>
    <w:p w:rsidR="00194DF6" w:rsidRDefault="00FB6431" w:rsidP="00FB6431">
      <w:pPr>
        <w:pStyle w:val="Heading1"/>
      </w:pPr>
      <w:r>
        <w:t>lab 2</w:t>
      </w:r>
    </w:p>
    <w:p w:rsidR="00FB6431" w:rsidRDefault="00FB6431" w:rsidP="00FB6431">
      <w:pPr>
        <w:pStyle w:val="Heading2"/>
      </w:pPr>
      <w:r>
        <w:t>café e system</w:t>
      </w:r>
    </w:p>
    <w:p w:rsidR="00FB6431" w:rsidRPr="00FB6431" w:rsidRDefault="00FB6431" w:rsidP="00FB6431">
      <w:pPr>
        <w:pStyle w:val="Heading3"/>
      </w:pPr>
      <w:r>
        <w:t>Intoduction</w:t>
      </w:r>
    </w:p>
    <w:p w:rsidR="004E1AED" w:rsidRDefault="00FB6431" w:rsidP="00FB6431">
      <w:pPr>
        <w:rPr>
          <w:rFonts w:cstheme="majorBidi"/>
          <w:sz w:val="24"/>
          <w:szCs w:val="24"/>
          <w:shd w:val="clear" w:color="auto" w:fill="FFFFFF"/>
        </w:rPr>
      </w:pPr>
      <w:r w:rsidRPr="00CD47A5">
        <w:t xml:space="preserve">A new restaurant in Islamabad wants to establish a niche by providing an online reservation system for </w:t>
      </w:r>
      <w:r w:rsidRPr="00FB6431">
        <w:t>their customers. The administration wants to use the same system to ensure optimal resource (servers, tables, time) allocation for any impromptu guests. The restaurant plans to stay open between 11:00am – 10:00pm.</w:t>
      </w:r>
      <w:r w:rsidRPr="00FB6431">
        <w:rPr>
          <w:rFonts w:cstheme="majorBidi"/>
          <w:sz w:val="24"/>
          <w:szCs w:val="24"/>
          <w:shd w:val="clear" w:color="auto" w:fill="FFFFFF"/>
        </w:rPr>
        <w:t xml:space="preserve"> The customer can select any number of items and will be able to see a bill generated for all the selected items.</w:t>
      </w:r>
      <w:r w:rsidRPr="00FB6431">
        <w:t xml:space="preserve"> </w:t>
      </w:r>
      <w:r w:rsidRPr="00FB6431">
        <w:rPr>
          <w:rFonts w:cstheme="majorBidi"/>
          <w:sz w:val="24"/>
          <w:szCs w:val="24"/>
          <w:shd w:val="clear" w:color="auto" w:fill="FFFFFF"/>
        </w:rPr>
        <w:t>Every delivery must happen with-in 30 minutes between the cafe opening time and 10:30pm.</w:t>
      </w:r>
    </w:p>
    <w:p w:rsidR="00FB6431" w:rsidRDefault="00FB6431" w:rsidP="00FB6431">
      <w:pPr>
        <w:pStyle w:val="Heading3"/>
      </w:pPr>
      <w:r>
        <w:t>approach</w:t>
      </w:r>
    </w:p>
    <w:p w:rsidR="00FB6431" w:rsidRDefault="00FB6431" w:rsidP="00D526BB">
      <w:r>
        <w:t>To implement this, a menu is provided to use</w:t>
      </w:r>
      <w:r w:rsidR="00D526BB">
        <w:t>r to select their desiring food</w:t>
      </w:r>
      <w:r>
        <w:t xml:space="preserve">. </w:t>
      </w:r>
      <w:r w:rsidR="00D526BB" w:rsidRPr="00D526BB">
        <w:t xml:space="preserve">And he can select as many items as he can. In parallel, total bill amount is being calculated. After the user is done with order, a </w:t>
      </w:r>
      <w:proofErr w:type="spellStart"/>
      <w:r w:rsidR="00D526BB" w:rsidRPr="00D526BB">
        <w:t>timeEstimate</w:t>
      </w:r>
      <w:proofErr w:type="spellEnd"/>
      <w:r w:rsidR="00D526BB" w:rsidRPr="00D526BB">
        <w:t xml:space="preserve"> function is being called which provides the time when the order will be ready. </w:t>
      </w:r>
      <w:r w:rsidR="00D526BB">
        <w:t>User</w:t>
      </w:r>
      <w:r>
        <w:t xml:space="preserve"> have option rather he/she wants to take way order or need delivery at home. </w:t>
      </w:r>
      <w:r w:rsidR="00D526BB">
        <w:t>Accordin</w:t>
      </w:r>
      <w:r w:rsidR="00211BF0">
        <w:t>g to User desire, food delivery</w:t>
      </w:r>
      <w:r w:rsidR="00D526BB">
        <w:t xml:space="preserve"> functionality is processed.</w:t>
      </w:r>
      <w:r w:rsidR="00211BF0">
        <w:t xml:space="preserve"> Order record manage through a database management. And also calculate bill by query.</w:t>
      </w:r>
    </w:p>
    <w:p w:rsidR="00211BF0" w:rsidRDefault="00211BF0" w:rsidP="00D526BB">
      <w:r>
        <w:t>I used maven project approach in this code and also check code through unit test.</w:t>
      </w:r>
    </w:p>
    <w:p w:rsidR="00FB6431" w:rsidRDefault="00FB6431" w:rsidP="00FB6431">
      <w:pPr>
        <w:pStyle w:val="Heading3"/>
      </w:pPr>
      <w:r>
        <w:t>output sample</w:t>
      </w:r>
    </w:p>
    <w:p w:rsidR="00FC1C56" w:rsidRPr="00FC1C56" w:rsidRDefault="00FC1C56" w:rsidP="00FC1C56">
      <w:pPr>
        <w:rPr>
          <w:b/>
          <w:bCs/>
          <w:i/>
          <w:iCs/>
          <w:color w:val="099BDD" w:themeColor="text2"/>
        </w:rPr>
      </w:pPr>
      <w:r w:rsidRPr="00FC1C56">
        <w:rPr>
          <w:b/>
          <w:bCs/>
          <w:i/>
          <w:iCs/>
          <w:color w:val="099BDD" w:themeColor="text2"/>
        </w:rPr>
        <w:t xml:space="preserve">Café Menu </w:t>
      </w:r>
    </w:p>
    <w:p w:rsidR="00FC1C56" w:rsidRDefault="00211BF0" w:rsidP="00FC1C56">
      <w:r>
        <w:rPr>
          <w:noProof/>
          <w:lang w:eastAsia="en-US"/>
        </w:rPr>
        <w:lastRenderedPageBreak/>
        <w:drawing>
          <wp:inline distT="0" distB="0" distL="0" distR="0" wp14:anchorId="06B32373" wp14:editId="07C35662">
            <wp:extent cx="5943600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56" w:rsidRPr="00FC1C56" w:rsidRDefault="00FC1C56" w:rsidP="00FC1C56">
      <w:pPr>
        <w:rPr>
          <w:b/>
          <w:bCs/>
          <w:i/>
          <w:iCs/>
          <w:color w:val="099BDD" w:themeColor="text2"/>
        </w:rPr>
      </w:pPr>
      <w:r w:rsidRPr="00FC1C56">
        <w:rPr>
          <w:b/>
          <w:bCs/>
          <w:i/>
          <w:iCs/>
          <w:color w:val="099BDD" w:themeColor="text2"/>
        </w:rPr>
        <w:t>Choose your Order</w:t>
      </w:r>
    </w:p>
    <w:p w:rsidR="00FC1C56" w:rsidRDefault="000A11BD" w:rsidP="00FC1C56">
      <w:r>
        <w:rPr>
          <w:noProof/>
          <w:lang w:eastAsia="en-US"/>
        </w:rPr>
        <w:drawing>
          <wp:inline distT="0" distB="0" distL="0" distR="0" wp14:anchorId="46AF0128" wp14:editId="677C57CA">
            <wp:extent cx="38576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56" w:rsidRPr="00FC1C56" w:rsidRDefault="00FC1C56" w:rsidP="00FC1C56">
      <w:pPr>
        <w:rPr>
          <w:b/>
          <w:bCs/>
          <w:i/>
          <w:iCs/>
          <w:color w:val="099BDD" w:themeColor="text2"/>
        </w:rPr>
      </w:pPr>
      <w:r w:rsidRPr="00FC1C56">
        <w:rPr>
          <w:b/>
          <w:bCs/>
          <w:i/>
          <w:iCs/>
          <w:color w:val="099BDD" w:themeColor="text2"/>
        </w:rPr>
        <w:t>Take away or home delivery</w:t>
      </w:r>
    </w:p>
    <w:p w:rsidR="00FC1C56" w:rsidRDefault="000A11BD" w:rsidP="00FC1C56">
      <w:r>
        <w:rPr>
          <w:noProof/>
          <w:lang w:eastAsia="en-US"/>
        </w:rPr>
        <w:drawing>
          <wp:inline distT="0" distB="0" distL="0" distR="0" wp14:anchorId="6A3ABF10" wp14:editId="0C59CDB9">
            <wp:extent cx="274320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56" w:rsidRDefault="00FC1C56" w:rsidP="00FC1C56">
      <w:pPr>
        <w:rPr>
          <w:b/>
          <w:bCs/>
          <w:i/>
          <w:iCs/>
          <w:color w:val="099BDD" w:themeColor="text2"/>
        </w:rPr>
      </w:pPr>
      <w:r w:rsidRPr="00FC1C56">
        <w:rPr>
          <w:b/>
          <w:bCs/>
          <w:i/>
          <w:iCs/>
          <w:color w:val="099BDD" w:themeColor="text2"/>
        </w:rPr>
        <w:t>For take away</w:t>
      </w:r>
    </w:p>
    <w:p w:rsidR="000A11BD" w:rsidRDefault="000A11BD" w:rsidP="00FC1C56">
      <w:pPr>
        <w:rPr>
          <w:b/>
          <w:bCs/>
          <w:i/>
          <w:iCs/>
          <w:color w:val="099BDD" w:themeColor="text2"/>
        </w:rPr>
      </w:pPr>
      <w:r>
        <w:rPr>
          <w:noProof/>
          <w:lang w:eastAsia="en-US"/>
        </w:rPr>
        <w:lastRenderedPageBreak/>
        <w:drawing>
          <wp:inline distT="0" distB="0" distL="0" distR="0" wp14:anchorId="666DE537" wp14:editId="393720D3">
            <wp:extent cx="51435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BD" w:rsidRDefault="000A11BD" w:rsidP="000A11BD">
      <w:pPr>
        <w:rPr>
          <w:b/>
          <w:bCs/>
          <w:i/>
          <w:iCs/>
          <w:color w:val="099BDD" w:themeColor="text2"/>
        </w:rPr>
      </w:pPr>
      <w:r w:rsidRPr="00FC1C56">
        <w:rPr>
          <w:b/>
          <w:bCs/>
          <w:i/>
          <w:iCs/>
          <w:color w:val="099BDD" w:themeColor="text2"/>
        </w:rPr>
        <w:t xml:space="preserve">For </w:t>
      </w:r>
      <w:r>
        <w:rPr>
          <w:b/>
          <w:bCs/>
          <w:i/>
          <w:iCs/>
          <w:color w:val="099BDD" w:themeColor="text2"/>
        </w:rPr>
        <w:t>home delivery</w:t>
      </w:r>
    </w:p>
    <w:p w:rsidR="000A11BD" w:rsidRDefault="000A11BD" w:rsidP="000A11BD">
      <w:pPr>
        <w:rPr>
          <w:b/>
          <w:bCs/>
          <w:i/>
          <w:iCs/>
          <w:color w:val="099BDD" w:themeColor="text2"/>
        </w:rPr>
      </w:pPr>
      <w:r>
        <w:rPr>
          <w:noProof/>
          <w:lang w:eastAsia="en-US"/>
        </w:rPr>
        <w:drawing>
          <wp:inline distT="0" distB="0" distL="0" distR="0" wp14:anchorId="3A1A5850" wp14:editId="6F287939">
            <wp:extent cx="5943600" cy="2491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56" w:rsidRDefault="00FC1C56" w:rsidP="00FC1C56">
      <w:bookmarkStart w:id="0" w:name="_GoBack"/>
      <w:bookmarkEnd w:id="0"/>
    </w:p>
    <w:p w:rsidR="00FC1C56" w:rsidRDefault="0071064E" w:rsidP="00FC1C56">
      <w:pPr>
        <w:rPr>
          <w:b/>
          <w:bCs/>
          <w:i/>
          <w:iCs/>
          <w:color w:val="099BDD" w:themeColor="text2"/>
        </w:rPr>
      </w:pPr>
      <w:r w:rsidRPr="0071064E">
        <w:rPr>
          <w:b/>
          <w:bCs/>
          <w:i/>
          <w:iCs/>
          <w:color w:val="099BDD" w:themeColor="text2"/>
        </w:rPr>
        <w:t>Test for time estimation</w:t>
      </w:r>
    </w:p>
    <w:p w:rsidR="0071064E" w:rsidRPr="0071064E" w:rsidRDefault="00211BF0" w:rsidP="00FC1C56">
      <w:pPr>
        <w:rPr>
          <w:b/>
          <w:bCs/>
          <w:i/>
          <w:iCs/>
          <w:color w:val="099BDD" w:themeColor="text2"/>
        </w:rPr>
      </w:pPr>
      <w:r>
        <w:rPr>
          <w:noProof/>
          <w:lang w:eastAsia="en-US"/>
        </w:rPr>
        <w:lastRenderedPageBreak/>
        <w:drawing>
          <wp:inline distT="0" distB="0" distL="0" distR="0" wp14:anchorId="1CB40509" wp14:editId="1DF240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31" w:rsidRDefault="00FB6431" w:rsidP="00FB6431">
      <w:pPr>
        <w:pStyle w:val="Heading3"/>
      </w:pPr>
      <w:r>
        <w:t>github link</w:t>
      </w:r>
    </w:p>
    <w:p w:rsidR="00FB6431" w:rsidRPr="00FB6431" w:rsidRDefault="00FB6431" w:rsidP="00FB6431">
      <w:r w:rsidRPr="00FB6431">
        <w:t>https://github.com/IqraRafiq/cafe-management</w:t>
      </w:r>
    </w:p>
    <w:sectPr w:rsidR="00FB6431" w:rsidRPr="00FB6431" w:rsidSect="004E1AED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41C" w:rsidRDefault="00BE141C">
      <w:pPr>
        <w:spacing w:after="0" w:line="240" w:lineRule="auto"/>
      </w:pPr>
      <w:r>
        <w:separator/>
      </w:r>
    </w:p>
  </w:endnote>
  <w:endnote w:type="continuationSeparator" w:id="0">
    <w:p w:rsidR="00BE141C" w:rsidRDefault="00BE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1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41C" w:rsidRDefault="00BE141C">
      <w:pPr>
        <w:spacing w:after="0" w:line="240" w:lineRule="auto"/>
      </w:pPr>
      <w:r>
        <w:separator/>
      </w:r>
    </w:p>
  </w:footnote>
  <w:footnote w:type="continuationSeparator" w:id="0">
    <w:p w:rsidR="00BE141C" w:rsidRDefault="00BE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31"/>
    <w:rsid w:val="000A11BD"/>
    <w:rsid w:val="00194DF6"/>
    <w:rsid w:val="00211BF0"/>
    <w:rsid w:val="00270FAC"/>
    <w:rsid w:val="004E1AED"/>
    <w:rsid w:val="005B0929"/>
    <w:rsid w:val="005C12A5"/>
    <w:rsid w:val="0071064E"/>
    <w:rsid w:val="00A1310C"/>
    <w:rsid w:val="00A43650"/>
    <w:rsid w:val="00BE141C"/>
    <w:rsid w:val="00D47A97"/>
    <w:rsid w:val="00D526BB"/>
    <w:rsid w:val="00FB6431"/>
    <w:rsid w:val="00F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C33B6-2827-4B07-833E-EDFE377A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-e-Aya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15F894-FCEE-4BB7-8DEE-3B300C1D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17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Iqra Rafiq</dc:creator>
  <cp:lastModifiedBy>Iqra Rafiq</cp:lastModifiedBy>
  <cp:revision>3</cp:revision>
  <dcterms:created xsi:type="dcterms:W3CDTF">2017-09-28T15:03:00Z</dcterms:created>
  <dcterms:modified xsi:type="dcterms:W3CDTF">2017-11-09T14:25:00Z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